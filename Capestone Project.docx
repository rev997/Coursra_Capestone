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0A4486" w:rsidRDefault="00517405" w:rsidP="00517405">
      <w:pPr>
        <w:jc w:val="center"/>
        <w:rPr>
          <w:b/>
          <w:sz w:val="24"/>
          <w:szCs w:val="24"/>
        </w:rPr>
      </w:pPr>
      <w:proofErr w:type="spellStart"/>
      <w:r w:rsidRPr="000A4486">
        <w:rPr>
          <w:b/>
          <w:sz w:val="24"/>
          <w:szCs w:val="24"/>
        </w:rPr>
        <w:t>Capestone</w:t>
      </w:r>
      <w:proofErr w:type="spellEnd"/>
      <w:r w:rsidRPr="000A4486">
        <w:rPr>
          <w:b/>
          <w:sz w:val="24"/>
          <w:szCs w:val="24"/>
        </w:rPr>
        <w:t xml:space="preserve"> Project</w:t>
      </w:r>
    </w:p>
    <w:p w:rsidR="00517405" w:rsidRPr="000A4486" w:rsidRDefault="00517405" w:rsidP="00517405">
      <w:pPr>
        <w:rPr>
          <w:b/>
          <w:sz w:val="24"/>
          <w:szCs w:val="24"/>
        </w:rPr>
      </w:pPr>
      <w:r w:rsidRPr="000A4486">
        <w:rPr>
          <w:b/>
          <w:sz w:val="24"/>
          <w:szCs w:val="24"/>
        </w:rPr>
        <w:t>Introduction/Business Problem:</w:t>
      </w:r>
    </w:p>
    <w:p w:rsidR="00517405" w:rsidRPr="000A4486" w:rsidRDefault="00517405" w:rsidP="00517405">
      <w:pPr>
        <w:rPr>
          <w:sz w:val="24"/>
          <w:szCs w:val="24"/>
        </w:rPr>
      </w:pPr>
      <w:r w:rsidRPr="000A4486">
        <w:rPr>
          <w:sz w:val="24"/>
          <w:szCs w:val="24"/>
        </w:rPr>
        <w:t xml:space="preserve">   If a Businessman has a successful restaurant at a place in a city, He would tend to open his next restaurant at place similar to the successful restaurant’s place in another city.</w:t>
      </w:r>
    </w:p>
    <w:p w:rsidR="00517405" w:rsidRPr="000A4486" w:rsidRDefault="00517405" w:rsidP="00517405">
      <w:pPr>
        <w:rPr>
          <w:sz w:val="24"/>
          <w:szCs w:val="24"/>
        </w:rPr>
      </w:pPr>
    </w:p>
    <w:p w:rsidR="00517405" w:rsidRPr="000A4486" w:rsidRDefault="00517405" w:rsidP="00517405">
      <w:pPr>
        <w:rPr>
          <w:sz w:val="24"/>
          <w:szCs w:val="24"/>
        </w:rPr>
      </w:pPr>
      <w:r w:rsidRPr="000A4486">
        <w:rPr>
          <w:sz w:val="24"/>
          <w:szCs w:val="24"/>
        </w:rPr>
        <w:t xml:space="preserve">  Let’s assume I have a successful restaurant in </w:t>
      </w:r>
      <w:proofErr w:type="spellStart"/>
      <w:proofErr w:type="gramStart"/>
      <w:r w:rsidRPr="000A4486">
        <w:rPr>
          <w:sz w:val="24"/>
          <w:szCs w:val="24"/>
        </w:rPr>
        <w:t>Madhapur</w:t>
      </w:r>
      <w:proofErr w:type="spellEnd"/>
      <w:r w:rsidRPr="000A4486">
        <w:rPr>
          <w:sz w:val="24"/>
          <w:szCs w:val="24"/>
        </w:rPr>
        <w:t xml:space="preserve"> ,</w:t>
      </w:r>
      <w:proofErr w:type="gramEnd"/>
      <w:r w:rsidRPr="000A4486">
        <w:rPr>
          <w:sz w:val="24"/>
          <w:szCs w:val="24"/>
        </w:rPr>
        <w:t xml:space="preserve"> Hyderabad. I am willing to open a restaurant in Central Bangalore neighborhood which is like </w:t>
      </w:r>
      <w:proofErr w:type="spellStart"/>
      <w:r w:rsidRPr="000A4486">
        <w:rPr>
          <w:sz w:val="24"/>
          <w:szCs w:val="24"/>
        </w:rPr>
        <w:t>Madhapur</w:t>
      </w:r>
      <w:proofErr w:type="spellEnd"/>
      <w:r w:rsidRPr="000A4486">
        <w:rPr>
          <w:sz w:val="24"/>
          <w:szCs w:val="24"/>
        </w:rPr>
        <w:t>.</w:t>
      </w:r>
    </w:p>
    <w:p w:rsidR="00517405" w:rsidRPr="000A4486" w:rsidRDefault="00517405" w:rsidP="00517405">
      <w:pPr>
        <w:rPr>
          <w:sz w:val="24"/>
          <w:szCs w:val="24"/>
        </w:rPr>
      </w:pPr>
    </w:p>
    <w:p w:rsidR="00517405" w:rsidRPr="000A4486" w:rsidRDefault="00517405" w:rsidP="00517405">
      <w:pPr>
        <w:rPr>
          <w:sz w:val="24"/>
          <w:szCs w:val="24"/>
        </w:rPr>
      </w:pPr>
      <w:r w:rsidRPr="000A4486">
        <w:rPr>
          <w:sz w:val="24"/>
          <w:szCs w:val="24"/>
        </w:rPr>
        <w:t xml:space="preserve">Aim: The goal is to find which neighborhood of Central Bangalore is like </w:t>
      </w:r>
      <w:proofErr w:type="spellStart"/>
      <w:proofErr w:type="gramStart"/>
      <w:r w:rsidRPr="000A4486">
        <w:rPr>
          <w:sz w:val="24"/>
          <w:szCs w:val="24"/>
        </w:rPr>
        <w:t>Madhapur</w:t>
      </w:r>
      <w:proofErr w:type="spellEnd"/>
      <w:r w:rsidRPr="000A4486">
        <w:rPr>
          <w:sz w:val="24"/>
          <w:szCs w:val="24"/>
        </w:rPr>
        <w:t xml:space="preserve"> ,</w:t>
      </w:r>
      <w:proofErr w:type="gramEnd"/>
      <w:r w:rsidRPr="000A4486">
        <w:rPr>
          <w:sz w:val="24"/>
          <w:szCs w:val="24"/>
        </w:rPr>
        <w:t xml:space="preserve"> </w:t>
      </w:r>
      <w:proofErr w:type="spellStart"/>
      <w:r w:rsidRPr="000A4486">
        <w:rPr>
          <w:sz w:val="24"/>
          <w:szCs w:val="24"/>
        </w:rPr>
        <w:t>Hyderbad</w:t>
      </w:r>
      <w:proofErr w:type="spellEnd"/>
      <w:r w:rsidRPr="000A4486">
        <w:rPr>
          <w:sz w:val="24"/>
          <w:szCs w:val="24"/>
        </w:rPr>
        <w:t>.</w:t>
      </w:r>
    </w:p>
    <w:p w:rsidR="00026EE5" w:rsidRPr="000A4486" w:rsidRDefault="00026EE5" w:rsidP="00517405">
      <w:pPr>
        <w:rPr>
          <w:sz w:val="24"/>
          <w:szCs w:val="24"/>
        </w:rPr>
      </w:pPr>
    </w:p>
    <w:p w:rsidR="00026EE5" w:rsidRPr="000A4486" w:rsidRDefault="00026EE5" w:rsidP="00517405">
      <w:pPr>
        <w:rPr>
          <w:b/>
          <w:sz w:val="24"/>
          <w:szCs w:val="24"/>
        </w:rPr>
      </w:pPr>
      <w:r w:rsidRPr="000A4486">
        <w:rPr>
          <w:b/>
          <w:sz w:val="24"/>
          <w:szCs w:val="24"/>
        </w:rPr>
        <w:t>Data:</w:t>
      </w:r>
    </w:p>
    <w:p w:rsidR="00026EE5" w:rsidRPr="000A4486" w:rsidRDefault="00026EE5" w:rsidP="00517405">
      <w:pPr>
        <w:rPr>
          <w:sz w:val="24"/>
          <w:szCs w:val="24"/>
        </w:rPr>
      </w:pPr>
      <w:r w:rsidRPr="000A4486">
        <w:rPr>
          <w:b/>
          <w:sz w:val="24"/>
          <w:szCs w:val="24"/>
        </w:rPr>
        <w:t xml:space="preserve">  </w:t>
      </w:r>
      <w:r w:rsidRPr="000A4486">
        <w:rPr>
          <w:sz w:val="24"/>
          <w:szCs w:val="24"/>
        </w:rPr>
        <w:t xml:space="preserve">First, I will be needing latitude and longitude of </w:t>
      </w:r>
      <w:proofErr w:type="spellStart"/>
      <w:r w:rsidR="007D5CED" w:rsidRPr="000A4486">
        <w:rPr>
          <w:sz w:val="24"/>
          <w:szCs w:val="24"/>
        </w:rPr>
        <w:t>Madhapur</w:t>
      </w:r>
      <w:proofErr w:type="spellEnd"/>
      <w:r w:rsidR="007D5CED" w:rsidRPr="000A4486">
        <w:rPr>
          <w:sz w:val="24"/>
          <w:szCs w:val="24"/>
        </w:rPr>
        <w:t xml:space="preserve">. I will use </w:t>
      </w:r>
      <w:proofErr w:type="spellStart"/>
      <w:r w:rsidR="007D5CED" w:rsidRPr="000A4486">
        <w:rPr>
          <w:sz w:val="24"/>
          <w:szCs w:val="24"/>
        </w:rPr>
        <w:t>geopy</w:t>
      </w:r>
      <w:proofErr w:type="spellEnd"/>
      <w:r w:rsidR="007D5CED" w:rsidRPr="000A4486">
        <w:rPr>
          <w:sz w:val="24"/>
          <w:szCs w:val="24"/>
        </w:rPr>
        <w:t xml:space="preserve"> library to get the latitude and longitude. Then I will be querying nearby places data from foursquare API.</w:t>
      </w:r>
    </w:p>
    <w:p w:rsidR="007D5CED" w:rsidRPr="000A4486" w:rsidRDefault="007D5CED" w:rsidP="00517405">
      <w:pPr>
        <w:rPr>
          <w:sz w:val="24"/>
          <w:szCs w:val="24"/>
        </w:rPr>
      </w:pPr>
    </w:p>
    <w:p w:rsidR="007D5CED" w:rsidRPr="000A4486" w:rsidRDefault="007D5CED" w:rsidP="00517405">
      <w:pPr>
        <w:rPr>
          <w:sz w:val="24"/>
          <w:szCs w:val="24"/>
        </w:rPr>
      </w:pPr>
      <w:r w:rsidRPr="000A4486">
        <w:rPr>
          <w:sz w:val="24"/>
          <w:szCs w:val="24"/>
        </w:rPr>
        <w:t xml:space="preserve"> Then I will use </w:t>
      </w:r>
      <w:proofErr w:type="spellStart"/>
      <w:r w:rsidRPr="000A4486">
        <w:rPr>
          <w:sz w:val="24"/>
          <w:szCs w:val="24"/>
        </w:rPr>
        <w:t>beautifulsoup</w:t>
      </w:r>
      <w:proofErr w:type="spellEnd"/>
      <w:r w:rsidRPr="000A4486">
        <w:rPr>
          <w:sz w:val="24"/>
          <w:szCs w:val="24"/>
        </w:rPr>
        <w:t xml:space="preserve"> library to get neighborhood places of Central Bangalore. For each place I would using </w:t>
      </w:r>
      <w:proofErr w:type="spellStart"/>
      <w:r w:rsidRPr="000A4486">
        <w:rPr>
          <w:sz w:val="24"/>
          <w:szCs w:val="24"/>
        </w:rPr>
        <w:t>geopy</w:t>
      </w:r>
      <w:proofErr w:type="spellEnd"/>
      <w:r w:rsidRPr="000A4486">
        <w:rPr>
          <w:sz w:val="24"/>
          <w:szCs w:val="24"/>
        </w:rPr>
        <w:t xml:space="preserve"> library to get latitude and longitude and foursquare API to get nearby places and </w:t>
      </w:r>
      <w:proofErr w:type="spellStart"/>
      <w:r w:rsidRPr="000A4486">
        <w:rPr>
          <w:sz w:val="24"/>
          <w:szCs w:val="24"/>
        </w:rPr>
        <w:t>concate</w:t>
      </w:r>
      <w:proofErr w:type="spellEnd"/>
      <w:r w:rsidRPr="000A4486">
        <w:rPr>
          <w:sz w:val="24"/>
          <w:szCs w:val="24"/>
        </w:rPr>
        <w:t xml:space="preserve"> them into single pandas data frame.</w:t>
      </w:r>
    </w:p>
    <w:p w:rsidR="00170C31" w:rsidRPr="000A4486" w:rsidRDefault="00170C31" w:rsidP="00517405">
      <w:pPr>
        <w:rPr>
          <w:sz w:val="24"/>
          <w:szCs w:val="24"/>
        </w:rPr>
      </w:pPr>
    </w:p>
    <w:p w:rsidR="00170C31" w:rsidRPr="000A4486" w:rsidRDefault="00170C31" w:rsidP="00517405">
      <w:pPr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</w:pPr>
      <w:r w:rsidRPr="000A4486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>Methodology</w:t>
      </w:r>
      <w:r w:rsidRPr="000A4486"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  <w:t>:</w:t>
      </w:r>
    </w:p>
    <w:p w:rsidR="00170C31" w:rsidRPr="000A4486" w:rsidRDefault="00170C31" w:rsidP="00170C3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4486">
        <w:rPr>
          <w:sz w:val="24"/>
          <w:szCs w:val="24"/>
        </w:rPr>
        <w:t xml:space="preserve">  </w:t>
      </w:r>
      <w:r w:rsidRPr="000A4486">
        <w:rPr>
          <w:rFonts w:ascii="Helvetica" w:eastAsia="Times New Roman" w:hAnsi="Helvetica" w:cs="Helvetica"/>
          <w:color w:val="000000"/>
          <w:sz w:val="24"/>
          <w:szCs w:val="24"/>
        </w:rPr>
        <w:t xml:space="preserve">First I will collect the nearby data of </w:t>
      </w:r>
      <w:proofErr w:type="spellStart"/>
      <w:r w:rsidRPr="000A4486">
        <w:rPr>
          <w:rFonts w:ascii="Helvetica" w:eastAsia="Times New Roman" w:hAnsi="Helvetica" w:cs="Helvetica"/>
          <w:color w:val="000000"/>
          <w:sz w:val="24"/>
          <w:szCs w:val="24"/>
        </w:rPr>
        <w:t>Madhapur</w:t>
      </w:r>
      <w:proofErr w:type="spellEnd"/>
      <w:r w:rsidRPr="000A4486">
        <w:rPr>
          <w:rFonts w:ascii="Helvetica" w:eastAsia="Times New Roman" w:hAnsi="Helvetica" w:cs="Helvetica"/>
          <w:color w:val="000000"/>
          <w:sz w:val="24"/>
          <w:szCs w:val="24"/>
        </w:rPr>
        <w:t xml:space="preserve"> using Foursquare API.</w:t>
      </w:r>
    </w:p>
    <w:p w:rsidR="00170C31" w:rsidRPr="00170C31" w:rsidRDefault="00170C31" w:rsidP="00170C3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 xml:space="preserve">Then I will get the region in Central </w:t>
      </w:r>
      <w:proofErr w:type="spellStart"/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>Banglore</w:t>
      </w:r>
      <w:proofErr w:type="spellEnd"/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>neighbourhood</w:t>
      </w:r>
      <w:proofErr w:type="spellEnd"/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 xml:space="preserve"> using </w:t>
      </w:r>
      <w:proofErr w:type="spellStart"/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>BeautifulSoup</w:t>
      </w:r>
      <w:proofErr w:type="spellEnd"/>
    </w:p>
    <w:p w:rsidR="00170C31" w:rsidRPr="00170C31" w:rsidRDefault="00170C31" w:rsidP="00170C3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 xml:space="preserve">Then I will get nearby data of every region in Central </w:t>
      </w:r>
      <w:r w:rsidR="00C37A13" w:rsidRPr="000A4486">
        <w:rPr>
          <w:rFonts w:ascii="Helvetica" w:eastAsia="Times New Roman" w:hAnsi="Helvetica" w:cs="Helvetica"/>
          <w:color w:val="000000"/>
          <w:sz w:val="24"/>
          <w:szCs w:val="24"/>
        </w:rPr>
        <w:t>Bangalore</w:t>
      </w:r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 xml:space="preserve"> and append them to a </w:t>
      </w:r>
      <w:r w:rsidR="00C37A13" w:rsidRPr="000A4486">
        <w:rPr>
          <w:rFonts w:ascii="Helvetica" w:eastAsia="Times New Roman" w:hAnsi="Helvetica" w:cs="Helvetica"/>
          <w:color w:val="000000"/>
          <w:sz w:val="24"/>
          <w:szCs w:val="24"/>
        </w:rPr>
        <w:t>data frame</w:t>
      </w:r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70C31" w:rsidRPr="00170C31" w:rsidRDefault="00170C31" w:rsidP="00170C3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 xml:space="preserve">Then I will append </w:t>
      </w:r>
      <w:proofErr w:type="spellStart"/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>Madhapur</w:t>
      </w:r>
      <w:proofErr w:type="spellEnd"/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 xml:space="preserve"> data.</w:t>
      </w:r>
    </w:p>
    <w:p w:rsidR="00170C31" w:rsidRPr="00170C31" w:rsidRDefault="00170C31" w:rsidP="00170C3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>Then Preproces</w:t>
      </w:r>
      <w:r w:rsidR="00C37A13" w:rsidRPr="000A4486">
        <w:rPr>
          <w:rFonts w:ascii="Helvetica" w:eastAsia="Times New Roman" w:hAnsi="Helvetica" w:cs="Helvetica"/>
          <w:color w:val="000000"/>
          <w:sz w:val="24"/>
          <w:szCs w:val="24"/>
        </w:rPr>
        <w:t>s the data to perform K-Means Cl</w:t>
      </w:r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>ustering</w:t>
      </w:r>
    </w:p>
    <w:p w:rsidR="00170C31" w:rsidRPr="00170C31" w:rsidRDefault="00170C31" w:rsidP="00170C3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 xml:space="preserve">Perform K-Means Clustering and find which region is more like </w:t>
      </w:r>
      <w:proofErr w:type="spellStart"/>
      <w:r w:rsidRPr="00170C31">
        <w:rPr>
          <w:rFonts w:ascii="Helvetica" w:eastAsia="Times New Roman" w:hAnsi="Helvetica" w:cs="Helvetica"/>
          <w:color w:val="000000"/>
          <w:sz w:val="24"/>
          <w:szCs w:val="24"/>
        </w:rPr>
        <w:t>Madhapur</w:t>
      </w:r>
      <w:proofErr w:type="spellEnd"/>
    </w:p>
    <w:p w:rsidR="00170C31" w:rsidRPr="000A4486" w:rsidRDefault="00FC0C2B" w:rsidP="00517405">
      <w:pPr>
        <w:rPr>
          <w:b/>
          <w:sz w:val="24"/>
          <w:szCs w:val="24"/>
        </w:rPr>
      </w:pPr>
      <w:r w:rsidRPr="000A4486">
        <w:rPr>
          <w:b/>
          <w:sz w:val="24"/>
          <w:szCs w:val="24"/>
        </w:rPr>
        <w:t>Results:</w:t>
      </w:r>
    </w:p>
    <w:p w:rsidR="00FC0C2B" w:rsidRDefault="00FC0C2B" w:rsidP="00517405">
      <w:pPr>
        <w:rPr>
          <w:sz w:val="24"/>
          <w:szCs w:val="24"/>
        </w:rPr>
      </w:pPr>
      <w:r w:rsidRPr="000A4486">
        <w:rPr>
          <w:sz w:val="24"/>
          <w:szCs w:val="24"/>
        </w:rPr>
        <w:t xml:space="preserve"> After performing the Clustering, I found that </w:t>
      </w:r>
      <w:proofErr w:type="spellStart"/>
      <w:r w:rsidRPr="000A4486">
        <w:rPr>
          <w:sz w:val="24"/>
          <w:szCs w:val="24"/>
        </w:rPr>
        <w:t>Vansanth</w:t>
      </w:r>
      <w:proofErr w:type="spellEnd"/>
      <w:r w:rsidRPr="000A4486">
        <w:rPr>
          <w:sz w:val="24"/>
          <w:szCs w:val="24"/>
        </w:rPr>
        <w:t xml:space="preserve"> Nagar in </w:t>
      </w:r>
      <w:proofErr w:type="spellStart"/>
      <w:r w:rsidRPr="000A4486">
        <w:rPr>
          <w:sz w:val="24"/>
          <w:szCs w:val="24"/>
        </w:rPr>
        <w:t>Banglore</w:t>
      </w:r>
      <w:proofErr w:type="spellEnd"/>
      <w:r w:rsidRPr="000A4486">
        <w:rPr>
          <w:sz w:val="24"/>
          <w:szCs w:val="24"/>
        </w:rPr>
        <w:t xml:space="preserve"> is more likely to </w:t>
      </w:r>
      <w:proofErr w:type="spellStart"/>
      <w:r w:rsidRPr="000A4486">
        <w:rPr>
          <w:sz w:val="24"/>
          <w:szCs w:val="24"/>
        </w:rPr>
        <w:t>Madhapur</w:t>
      </w:r>
      <w:proofErr w:type="spellEnd"/>
      <w:r w:rsidRPr="000A4486">
        <w:rPr>
          <w:sz w:val="24"/>
          <w:szCs w:val="24"/>
        </w:rPr>
        <w:t xml:space="preserve"> Hyderabad.</w:t>
      </w:r>
    </w:p>
    <w:p w:rsidR="00031A38" w:rsidRPr="000A4486" w:rsidRDefault="00031A38" w:rsidP="005174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CACC05" wp14:editId="6D230E5E">
            <wp:extent cx="59436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C0" w:rsidRPr="000A4486" w:rsidRDefault="008856C0" w:rsidP="00517405">
      <w:pPr>
        <w:rPr>
          <w:sz w:val="24"/>
          <w:szCs w:val="24"/>
        </w:rPr>
      </w:pPr>
    </w:p>
    <w:p w:rsidR="008856C0" w:rsidRPr="000A4486" w:rsidRDefault="008856C0" w:rsidP="00517405">
      <w:pPr>
        <w:rPr>
          <w:b/>
          <w:sz w:val="24"/>
          <w:szCs w:val="24"/>
        </w:rPr>
      </w:pPr>
      <w:r w:rsidRPr="000A4486">
        <w:rPr>
          <w:b/>
          <w:sz w:val="24"/>
          <w:szCs w:val="24"/>
        </w:rPr>
        <w:lastRenderedPageBreak/>
        <w:t>Discussion:</w:t>
      </w:r>
    </w:p>
    <w:p w:rsidR="008856C0" w:rsidRDefault="008856C0" w:rsidP="00517405">
      <w:pPr>
        <w:rPr>
          <w:sz w:val="24"/>
          <w:szCs w:val="24"/>
        </w:rPr>
      </w:pPr>
      <w:r w:rsidRPr="000A4486">
        <w:rPr>
          <w:sz w:val="24"/>
          <w:szCs w:val="24"/>
        </w:rPr>
        <w:t xml:space="preserve">  </w:t>
      </w:r>
      <w:proofErr w:type="spellStart"/>
      <w:r w:rsidRPr="000A4486">
        <w:rPr>
          <w:sz w:val="24"/>
          <w:szCs w:val="24"/>
        </w:rPr>
        <w:t>Vasanth</w:t>
      </w:r>
      <w:proofErr w:type="spellEnd"/>
      <w:r w:rsidRPr="000A4486">
        <w:rPr>
          <w:sz w:val="24"/>
          <w:szCs w:val="24"/>
        </w:rPr>
        <w:t xml:space="preserve"> Nagar should be our first choice. But Incase building a restaurant in </w:t>
      </w:r>
      <w:proofErr w:type="spellStart"/>
      <w:r w:rsidRPr="000A4486">
        <w:rPr>
          <w:sz w:val="24"/>
          <w:szCs w:val="24"/>
        </w:rPr>
        <w:t>Vasanth</w:t>
      </w:r>
      <w:proofErr w:type="spellEnd"/>
      <w:r w:rsidRPr="000A4486">
        <w:rPr>
          <w:sz w:val="24"/>
          <w:szCs w:val="24"/>
        </w:rPr>
        <w:t xml:space="preserve"> Nagar is not possible then we need to build at </w:t>
      </w:r>
      <w:proofErr w:type="spellStart"/>
      <w:r w:rsidRPr="000A4486">
        <w:rPr>
          <w:sz w:val="24"/>
          <w:szCs w:val="24"/>
        </w:rPr>
        <w:t>Seshadripuram</w:t>
      </w:r>
      <w:proofErr w:type="spellEnd"/>
      <w:r w:rsidRPr="000A4486">
        <w:rPr>
          <w:sz w:val="24"/>
          <w:szCs w:val="24"/>
        </w:rPr>
        <w:t xml:space="preserve"> or </w:t>
      </w:r>
      <w:proofErr w:type="spellStart"/>
      <w:r w:rsidRPr="000A4486">
        <w:rPr>
          <w:sz w:val="24"/>
          <w:szCs w:val="24"/>
        </w:rPr>
        <w:t>Shivajinagar</w:t>
      </w:r>
      <w:proofErr w:type="spellEnd"/>
      <w:r w:rsidRPr="000A4486">
        <w:rPr>
          <w:sz w:val="24"/>
          <w:szCs w:val="24"/>
        </w:rPr>
        <w:t xml:space="preserve"> (use k=3 in clustering, you will find these in same cluster as </w:t>
      </w:r>
      <w:proofErr w:type="spellStart"/>
      <w:r w:rsidRPr="000A4486">
        <w:rPr>
          <w:sz w:val="24"/>
          <w:szCs w:val="24"/>
        </w:rPr>
        <w:t>Madhapur</w:t>
      </w:r>
      <w:proofErr w:type="spellEnd"/>
      <w:r w:rsidRPr="000A4486">
        <w:rPr>
          <w:sz w:val="24"/>
          <w:szCs w:val="24"/>
        </w:rPr>
        <w:t>).</w:t>
      </w:r>
    </w:p>
    <w:p w:rsidR="00031A38" w:rsidRPr="000A4486" w:rsidRDefault="00031A38" w:rsidP="005174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61D391" wp14:editId="3F43CF6B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6C0" w:rsidRPr="000A4486" w:rsidRDefault="008856C0" w:rsidP="00517405">
      <w:pPr>
        <w:rPr>
          <w:b/>
          <w:sz w:val="24"/>
          <w:szCs w:val="24"/>
        </w:rPr>
      </w:pPr>
    </w:p>
    <w:p w:rsidR="008856C0" w:rsidRPr="000A4486" w:rsidRDefault="008856C0" w:rsidP="00517405">
      <w:pPr>
        <w:rPr>
          <w:b/>
          <w:sz w:val="24"/>
          <w:szCs w:val="24"/>
        </w:rPr>
      </w:pPr>
      <w:r w:rsidRPr="000A4486">
        <w:rPr>
          <w:b/>
          <w:sz w:val="24"/>
          <w:szCs w:val="24"/>
        </w:rPr>
        <w:t>Conclusion:</w:t>
      </w:r>
    </w:p>
    <w:p w:rsidR="008856C0" w:rsidRPr="000A4486" w:rsidRDefault="008856C0" w:rsidP="00517405">
      <w:pPr>
        <w:rPr>
          <w:sz w:val="24"/>
          <w:szCs w:val="24"/>
        </w:rPr>
      </w:pPr>
      <w:r w:rsidRPr="000A4486">
        <w:rPr>
          <w:sz w:val="24"/>
          <w:szCs w:val="24"/>
        </w:rPr>
        <w:t xml:space="preserve"> The new restaurant should be built at </w:t>
      </w:r>
      <w:proofErr w:type="spellStart"/>
      <w:r w:rsidRPr="000A4486">
        <w:rPr>
          <w:sz w:val="24"/>
          <w:szCs w:val="24"/>
        </w:rPr>
        <w:t>Vasanth</w:t>
      </w:r>
      <w:proofErr w:type="spellEnd"/>
      <w:r w:rsidRPr="000A4486">
        <w:rPr>
          <w:sz w:val="24"/>
          <w:szCs w:val="24"/>
        </w:rPr>
        <w:t xml:space="preserve"> Nagar. If not possible then </w:t>
      </w:r>
      <w:proofErr w:type="spellStart"/>
      <w:r w:rsidRPr="000A4486">
        <w:rPr>
          <w:sz w:val="24"/>
          <w:szCs w:val="24"/>
        </w:rPr>
        <w:t>Seshadripuram</w:t>
      </w:r>
      <w:proofErr w:type="spellEnd"/>
      <w:r w:rsidRPr="000A4486">
        <w:rPr>
          <w:sz w:val="24"/>
          <w:szCs w:val="24"/>
        </w:rPr>
        <w:t xml:space="preserve"> or </w:t>
      </w:r>
      <w:proofErr w:type="spellStart"/>
      <w:r w:rsidRPr="000A4486">
        <w:rPr>
          <w:sz w:val="24"/>
          <w:szCs w:val="24"/>
        </w:rPr>
        <w:t>Shivajinagar</w:t>
      </w:r>
      <w:proofErr w:type="spellEnd"/>
      <w:r w:rsidRPr="000A4486">
        <w:rPr>
          <w:sz w:val="24"/>
          <w:szCs w:val="24"/>
        </w:rPr>
        <w:t xml:space="preserve"> should be our second choice.</w:t>
      </w:r>
    </w:p>
    <w:sectPr w:rsidR="008856C0" w:rsidRPr="000A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17C6606"/>
    <w:multiLevelType w:val="multilevel"/>
    <w:tmpl w:val="7664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05"/>
    <w:rsid w:val="00026EE5"/>
    <w:rsid w:val="00031A38"/>
    <w:rsid w:val="000A4486"/>
    <w:rsid w:val="00170C31"/>
    <w:rsid w:val="0022741C"/>
    <w:rsid w:val="00517405"/>
    <w:rsid w:val="00645252"/>
    <w:rsid w:val="006D3D74"/>
    <w:rsid w:val="007D5CED"/>
    <w:rsid w:val="0083569A"/>
    <w:rsid w:val="008856C0"/>
    <w:rsid w:val="00A9204E"/>
    <w:rsid w:val="00C37A13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9B8A"/>
  <w15:chartTrackingRefBased/>
  <w15:docId w15:val="{39959F7E-3814-4104-851C-A17102DD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v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31</TotalTime>
  <Pages>2</Pages>
  <Words>308</Words>
  <Characters>1577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 007</dc:creator>
  <cp:keywords/>
  <dc:description/>
  <cp:lastModifiedBy>rev 007</cp:lastModifiedBy>
  <cp:revision>8</cp:revision>
  <cp:lastPrinted>2020-03-09T12:14:00Z</cp:lastPrinted>
  <dcterms:created xsi:type="dcterms:W3CDTF">2020-03-09T11:54:00Z</dcterms:created>
  <dcterms:modified xsi:type="dcterms:W3CDTF">2020-03-09T12:25:00Z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